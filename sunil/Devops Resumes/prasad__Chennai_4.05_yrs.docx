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DE" w:rsidRDefault="00CD5B5C">
      <w:pPr>
        <w:jc w:val="center"/>
        <w:rPr>
          <w:b/>
          <w:bCs/>
          <w:color w:val="244061" w:themeColor="accent1" w:themeShade="80"/>
          <w:sz w:val="30"/>
          <w:szCs w:val="30"/>
        </w:rPr>
      </w:pPr>
      <w:r>
        <w:rPr>
          <w:b/>
          <w:bCs/>
          <w:color w:val="244061" w:themeColor="accent1" w:themeShade="80"/>
          <w:sz w:val="30"/>
          <w:szCs w:val="30"/>
        </w:rPr>
        <w:t>Prasad</w:t>
      </w:r>
    </w:p>
    <w:p w:rsidR="00E927AF" w:rsidRPr="00E927AF" w:rsidRDefault="00E927AF">
      <w:pPr>
        <w:jc w:val="center"/>
        <w:rPr>
          <w:bCs/>
          <w:color w:val="244061" w:themeColor="accent1" w:themeShade="80"/>
        </w:rPr>
      </w:pPr>
      <w:r w:rsidRPr="00E927AF">
        <w:rPr>
          <w:bCs/>
          <w:color w:val="244061" w:themeColor="accent1" w:themeShade="80"/>
        </w:rPr>
        <w:t>DevOps engineer</w:t>
      </w:r>
    </w:p>
    <w:p w:rsidR="00AF3927" w:rsidRPr="002B3351" w:rsidRDefault="00AF3927">
      <w:pPr>
        <w:jc w:val="center"/>
        <w:rPr>
          <w:b/>
          <w:bCs/>
          <w:color w:val="244061" w:themeColor="accent1" w:themeShade="80"/>
          <w:sz w:val="30"/>
          <w:szCs w:val="30"/>
        </w:rPr>
      </w:pPr>
    </w:p>
    <w:p w:rsidR="00AF3927" w:rsidRPr="00AF3927" w:rsidRDefault="00AF3927" w:rsidP="00BA48AC">
      <w:r>
        <w:t xml:space="preserve">Mobile: </w:t>
      </w:r>
    </w:p>
    <w:p w:rsidR="00471EDE" w:rsidRDefault="003C6E00" w:rsidP="00BA48AC">
      <w:pPr>
        <w:rPr>
          <w:b/>
          <w:bCs/>
          <w:u w:val="single"/>
        </w:rPr>
      </w:pPr>
      <w:r>
        <w:t xml:space="preserve">E-mail: </w:t>
      </w:r>
      <w:bookmarkStart w:id="0" w:name="_GoBack"/>
      <w:bookmarkEnd w:id="0"/>
      <w:r w:rsidR="00BA48AC">
        <w:tab/>
      </w:r>
      <w:r w:rsidR="00BA48AC">
        <w:tab/>
      </w:r>
      <w:r w:rsidR="00BA48AC">
        <w:tab/>
      </w:r>
      <w:r w:rsidR="00BA48AC">
        <w:tab/>
      </w:r>
      <w:r w:rsidR="00BA48AC">
        <w:tab/>
      </w:r>
      <w:r w:rsidR="002746F1">
        <w:t xml:space="preserve">  </w:t>
      </w:r>
    </w:p>
    <w:p w:rsidR="002612C1" w:rsidRDefault="002612C1" w:rsidP="002612C1">
      <w:pPr>
        <w:pBdr>
          <w:bottom w:val="single" w:sz="4" w:space="1" w:color="auto"/>
        </w:pBdr>
        <w:jc w:val="center"/>
        <w:rPr>
          <w:b/>
          <w:bCs/>
          <w:u w:val="single"/>
        </w:rPr>
      </w:pPr>
    </w:p>
    <w:p w:rsidR="00471EDE" w:rsidRPr="008F7C44" w:rsidRDefault="00471EDE">
      <w:pPr>
        <w:rPr>
          <w:color w:val="244061" w:themeColor="accent1" w:themeShade="80"/>
        </w:rPr>
      </w:pPr>
    </w:p>
    <w:p w:rsidR="00471EDE" w:rsidRDefault="002B3351" w:rsidP="004E0A73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  <w:r w:rsidRPr="008F7C44">
        <w:rPr>
          <w:b/>
          <w:bCs/>
          <w:color w:val="244061" w:themeColor="accent1" w:themeShade="80"/>
          <w:u w:val="single"/>
        </w:rPr>
        <w:t xml:space="preserve">CAREER </w:t>
      </w:r>
      <w:r w:rsidR="00471EDE" w:rsidRPr="008F7C44">
        <w:rPr>
          <w:b/>
          <w:bCs/>
          <w:color w:val="244061" w:themeColor="accent1" w:themeShade="80"/>
          <w:u w:val="single"/>
        </w:rPr>
        <w:t>OBJECTIVE:</w:t>
      </w:r>
    </w:p>
    <w:p w:rsidR="00586D7E" w:rsidRPr="008F7C44" w:rsidRDefault="00586D7E" w:rsidP="004E0A73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471EDE" w:rsidRPr="007928F8" w:rsidRDefault="00434547" w:rsidP="007928F8">
      <w:pPr>
        <w:ind w:firstLine="720"/>
        <w:rPr>
          <w:b/>
          <w:color w:val="000080"/>
          <w:sz w:val="22"/>
          <w:szCs w:val="22"/>
        </w:rPr>
      </w:pPr>
      <w:r w:rsidRPr="00434547">
        <w:rPr>
          <w:rFonts w:cs="Aharoni"/>
          <w:sz w:val="26"/>
          <w:szCs w:val="26"/>
        </w:rPr>
        <w:t>To work with Progressive and Professional organization, have challenging and responsible opportunities, which will help to improve my knowledge and utilize my strengths and skills.</w:t>
      </w:r>
    </w:p>
    <w:p w:rsidR="00471EDE" w:rsidRDefault="00471EDE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CB5B75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  <w:r w:rsidRPr="008F7C44">
        <w:rPr>
          <w:b/>
          <w:bCs/>
          <w:color w:val="244061" w:themeColor="accent1" w:themeShade="80"/>
          <w:u w:val="single"/>
        </w:rPr>
        <w:t>PROFESSIONAL EXPERIENCE</w:t>
      </w:r>
      <w:r w:rsidR="008F637D" w:rsidRPr="008F7C44">
        <w:rPr>
          <w:b/>
          <w:bCs/>
          <w:color w:val="244061" w:themeColor="accent1" w:themeShade="80"/>
          <w:u w:val="single"/>
        </w:rPr>
        <w:t>:</w:t>
      </w:r>
    </w:p>
    <w:p w:rsidR="00752749" w:rsidRPr="008F7C44" w:rsidRDefault="00752749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A comp</w:t>
      </w:r>
      <w:r w:rsidR="007532A9">
        <w:t>e</w:t>
      </w:r>
      <w:r w:rsidR="0068161D">
        <w:t>tent professional with above 4.5</w:t>
      </w:r>
      <w:r w:rsidR="007532A9">
        <w:t xml:space="preserve"> </w:t>
      </w:r>
      <w:r>
        <w:t>years of experience in the areas as- Software configuratio</w:t>
      </w:r>
      <w:r w:rsidR="005B1AE9">
        <w:t>n management, Bu</w:t>
      </w:r>
      <w:r w:rsidR="009308ED">
        <w:t>ild and Release, DevOps.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Responsible for design and implementation of polices, branching methodologies.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Creating branches, tags and maintaining source code in administration level.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Experience in </w:t>
      </w:r>
      <w:r w:rsidRPr="00CB2DAE">
        <w:rPr>
          <w:b/>
        </w:rPr>
        <w:t>SCM</w:t>
      </w:r>
      <w:r>
        <w:t xml:space="preserve"> tools Subversion </w:t>
      </w:r>
      <w:r w:rsidRPr="009B4772">
        <w:rPr>
          <w:b/>
        </w:rPr>
        <w:t>SVN</w:t>
      </w:r>
      <w:r>
        <w:t xml:space="preserve"> and </w:t>
      </w:r>
      <w:r w:rsidRPr="009B4772">
        <w:rPr>
          <w:b/>
        </w:rPr>
        <w:t>GIT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Hands of experience in build tool </w:t>
      </w:r>
      <w:r w:rsidRPr="009B4772">
        <w:rPr>
          <w:b/>
        </w:rPr>
        <w:t>ANT</w:t>
      </w:r>
      <w:r w:rsidR="00141756">
        <w:t xml:space="preserve"> and </w:t>
      </w:r>
      <w:r w:rsidR="00141756" w:rsidRPr="00141756">
        <w:rPr>
          <w:b/>
        </w:rPr>
        <w:t>MAVEN</w:t>
      </w:r>
      <w:r w:rsidR="00141756">
        <w:rPr>
          <w:b/>
        </w:rP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Hands of experience in bug tracking tool Atlassian </w:t>
      </w:r>
      <w:r w:rsidRPr="009B4772">
        <w:rPr>
          <w:b/>
        </w:rPr>
        <w:t>JIRA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Having good implementation Knowledge on Continuous integration tools </w:t>
      </w:r>
      <w:r w:rsidRPr="009B4772">
        <w:rPr>
          <w:b/>
        </w:rPr>
        <w:t>JENKINS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Created packages and installation procedures.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rPr>
          <w:lang w:val="en-GB"/>
        </w:rPr>
        <w:t>Took part in a 24x7 on-call rotation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Integrated, built, packaged, and debugged several major releases.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Built, integrated, and packaged, product releases and installs scripts.</w:t>
      </w:r>
    </w:p>
    <w:p w:rsidR="00CB2DAE" w:rsidRDefault="00CB2DAE" w:rsidP="00752749">
      <w:pPr>
        <w:numPr>
          <w:ilvl w:val="0"/>
          <w:numId w:val="3"/>
        </w:numPr>
        <w:spacing w:line="276" w:lineRule="auto"/>
      </w:pPr>
      <w:r>
        <w:t xml:space="preserve">Wrote </w:t>
      </w:r>
      <w:r w:rsidRPr="00CB2DAE">
        <w:rPr>
          <w:b/>
        </w:rPr>
        <w:t>shell scripts</w:t>
      </w:r>
      <w:r>
        <w:t xml:space="preserve"> and scheduled using </w:t>
      </w:r>
      <w:r w:rsidRPr="00CB2DAE">
        <w:rPr>
          <w:b/>
        </w:rPr>
        <w:t>CRON</w:t>
      </w:r>
      <w:r>
        <w:t xml:space="preserve"> job.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Assist team members in build deployment – receiving and running builds and troubleshooting issues to improve efficiency.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 xml:space="preserve">Leads the efforts to improve the existing </w:t>
      </w:r>
      <w:r w:rsidRPr="00CB2DAE">
        <w:rPr>
          <w:b/>
          <w:lang w:val="en-GB"/>
        </w:rPr>
        <w:t>Build and Release</w:t>
      </w:r>
      <w:r>
        <w:rPr>
          <w:lang w:val="en-GB"/>
        </w:rPr>
        <w:t xml:space="preserve"> process.</w:t>
      </w:r>
    </w:p>
    <w:p w:rsidR="008F637D" w:rsidRPr="00C430B7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Monitored the automated build and continuous integration process to ensure correct build execution, and facilitate resolution of build/ release failures.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 xml:space="preserve">Managed daily/ nightly builds and releases to QA. Debugged build failures and troubleshoot build, packaging issues, working with the core Engineering teammates to resolve them. </w:t>
      </w:r>
    </w:p>
    <w:p w:rsidR="006B02EC" w:rsidRDefault="006B02EC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sz w:val="22"/>
          <w:szCs w:val="22"/>
        </w:rPr>
        <w:t>We follow</w:t>
      </w:r>
      <w:r w:rsidRPr="008E2383">
        <w:rPr>
          <w:b/>
          <w:sz w:val="22"/>
          <w:szCs w:val="22"/>
        </w:rPr>
        <w:t xml:space="preserve"> Agile</w:t>
      </w:r>
      <w:r>
        <w:rPr>
          <w:sz w:val="22"/>
          <w:szCs w:val="22"/>
        </w:rPr>
        <w:t xml:space="preserve"> methodology and have daily scrum calls to update our daily status</w:t>
      </w:r>
    </w:p>
    <w:p w:rsidR="00F61F41" w:rsidRDefault="00F61F41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rPr>
          <w:bCs/>
        </w:rPr>
        <w:t xml:space="preserve">Extensive experience in </w:t>
      </w:r>
      <w:r>
        <w:rPr>
          <w:b/>
          <w:bCs/>
        </w:rPr>
        <w:t>Scripting</w:t>
      </w:r>
      <w:r>
        <w:rPr>
          <w:bCs/>
        </w:rPr>
        <w:t xml:space="preserve"> and </w:t>
      </w:r>
      <w:r>
        <w:rPr>
          <w:b/>
          <w:bCs/>
        </w:rPr>
        <w:t>Automation</w:t>
      </w:r>
      <w:r>
        <w:rPr>
          <w:bCs/>
        </w:rPr>
        <w:t xml:space="preserve">, working with the </w:t>
      </w:r>
      <w:r>
        <w:rPr>
          <w:b/>
          <w:bCs/>
        </w:rPr>
        <w:t>Configuration management</w:t>
      </w:r>
      <w:r>
        <w:rPr>
          <w:bCs/>
        </w:rPr>
        <w:t xml:space="preserve"> tool </w:t>
      </w:r>
      <w:r w:rsidR="00B3419E">
        <w:rPr>
          <w:b/>
          <w:bCs/>
        </w:rPr>
        <w:t>Ansible</w:t>
      </w:r>
    </w:p>
    <w:p w:rsidR="00F61F41" w:rsidRPr="002B5D21" w:rsidRDefault="00F61F41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t xml:space="preserve">Hands on experience in </w:t>
      </w:r>
      <w:r w:rsidRPr="00CE3CDC">
        <w:rPr>
          <w:b/>
        </w:rPr>
        <w:t>Docker</w:t>
      </w:r>
      <w:r>
        <w:rPr>
          <w:b/>
        </w:rPr>
        <w:t xml:space="preserve"> </w:t>
      </w:r>
      <w:r w:rsidRPr="00CE3CDC">
        <w:t>containers</w:t>
      </w:r>
    </w:p>
    <w:p w:rsidR="00BA7CBC" w:rsidRPr="00F61F41" w:rsidRDefault="00BA7CBC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t xml:space="preserve">Hands on experience on </w:t>
      </w:r>
      <w:r w:rsidRPr="00BA7CBC">
        <w:rPr>
          <w:b/>
        </w:rPr>
        <w:t>AWS</w:t>
      </w:r>
      <w:r>
        <w:t xml:space="preserve"> web services.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 w:rsidRPr="00F61F41">
        <w:rPr>
          <w:lang w:val="en-GB"/>
        </w:rPr>
        <w:t>Integrated Artifactory for publishing the Artifacts.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Integrated SonarQube and JACOCO in Jenkins.</w:t>
      </w:r>
    </w:p>
    <w:p w:rsidR="008F637D" w:rsidRDefault="008F637D" w:rsidP="00752749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Monitoring the bug, issue and project tracking tool JIRA.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Responsible for deploying customized software deliverables to the various environments like Dev/UAT system.</w:t>
      </w:r>
    </w:p>
    <w:p w:rsidR="00212E98" w:rsidRPr="00212E98" w:rsidRDefault="00212E98" w:rsidP="00212E98">
      <w:pPr>
        <w:numPr>
          <w:ilvl w:val="0"/>
          <w:numId w:val="3"/>
        </w:numPr>
        <w:spacing w:after="200" w:line="100" w:lineRule="atLeast"/>
        <w:jc w:val="both"/>
        <w:rPr>
          <w:rFonts w:cs="Times New Roman"/>
          <w:color w:val="000000"/>
        </w:rPr>
      </w:pPr>
      <w:r w:rsidRPr="00212E98">
        <w:rPr>
          <w:rFonts w:cs="Times New Roman"/>
          <w:color w:val="000000"/>
        </w:rPr>
        <w:t>Monitoring the system bottlenecks – CPU, RAM, Disk IO and Networking using performance counters, site down alerts through New Relic.</w:t>
      </w:r>
    </w:p>
    <w:p w:rsidR="008F637D" w:rsidRDefault="008F637D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8F637D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D41579" w:rsidRDefault="00D41579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FE2719" w:rsidRDefault="00FE2719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586D7E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  <w:r w:rsidRPr="00C36DCA">
        <w:rPr>
          <w:b/>
          <w:bCs/>
          <w:color w:val="244061" w:themeColor="accent1" w:themeShade="80"/>
          <w:u w:val="single"/>
        </w:rPr>
        <w:t>TECHNICAL SUMMARY</w:t>
      </w:r>
      <w:r w:rsidR="00471EDE" w:rsidRPr="00C36DCA">
        <w:rPr>
          <w:b/>
          <w:bCs/>
          <w:color w:val="244061" w:themeColor="accent1" w:themeShade="80"/>
          <w:u w:val="single"/>
        </w:rPr>
        <w:t>:</w:t>
      </w:r>
    </w:p>
    <w:p w:rsidR="00AF3927" w:rsidRPr="00C36DCA" w:rsidRDefault="00AF3927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DF562B" w:rsidP="005A6CEE">
      <w:pPr>
        <w:ind w:firstLine="45"/>
      </w:pPr>
      <w:r>
        <w:t>Version Control Tool</w:t>
      </w:r>
      <w:r>
        <w:tab/>
        <w:t xml:space="preserve">: </w:t>
      </w:r>
      <w:r w:rsidR="00E41856">
        <w:t>SVN, GIT, Github</w:t>
      </w:r>
    </w:p>
    <w:p w:rsidR="00471EDE" w:rsidRDefault="00C8721B" w:rsidP="005A6CEE">
      <w:pPr>
        <w:ind w:firstLine="45"/>
      </w:pPr>
      <w:r>
        <w:t>CI Tool</w:t>
      </w:r>
      <w:r w:rsidR="008F7A25">
        <w:tab/>
      </w:r>
      <w:r w:rsidR="008F7A25">
        <w:tab/>
        <w:t>: Jenkin</w:t>
      </w:r>
      <w:r w:rsidR="00A93A75">
        <w:t>s</w:t>
      </w:r>
    </w:p>
    <w:p w:rsidR="00471EDE" w:rsidRDefault="00E41856" w:rsidP="005A6CEE">
      <w:pPr>
        <w:ind w:firstLine="45"/>
      </w:pPr>
      <w:r>
        <w:t>Bug Tracking Tool</w:t>
      </w:r>
      <w:r>
        <w:tab/>
        <w:t>: JIRA</w:t>
      </w:r>
    </w:p>
    <w:p w:rsidR="00471EDE" w:rsidRDefault="00C8721B" w:rsidP="005A6CEE">
      <w:pPr>
        <w:ind w:firstLine="45"/>
      </w:pPr>
      <w:r>
        <w:t>Scripting</w:t>
      </w:r>
      <w:r w:rsidR="00471EDE">
        <w:tab/>
      </w:r>
      <w:r>
        <w:tab/>
      </w:r>
      <w:r w:rsidR="00E41856">
        <w:t>: Shell Script (Bash)</w:t>
      </w:r>
    </w:p>
    <w:p w:rsidR="00471EDE" w:rsidRDefault="00BE6AA3" w:rsidP="005A6CEE">
      <w:pPr>
        <w:ind w:firstLine="45"/>
      </w:pPr>
      <w:r>
        <w:t>Build Tool</w:t>
      </w:r>
      <w:r>
        <w:tab/>
      </w:r>
      <w:r>
        <w:tab/>
        <w:t>: ANT</w:t>
      </w:r>
      <w:r w:rsidR="000C45F7">
        <w:t>, Maven</w:t>
      </w:r>
    </w:p>
    <w:p w:rsidR="00471EDE" w:rsidRDefault="00471EDE" w:rsidP="005A6CEE">
      <w:pPr>
        <w:ind w:firstLine="45"/>
      </w:pPr>
      <w:r>
        <w:t xml:space="preserve">Operating </w:t>
      </w:r>
      <w:r w:rsidR="00CD3779">
        <w:t>S</w:t>
      </w:r>
      <w:r w:rsidR="001A0D7A">
        <w:t>ystem</w:t>
      </w:r>
      <w:r w:rsidR="001A0D7A">
        <w:tab/>
        <w:t>: Windows, Linux: CentOS</w:t>
      </w:r>
    </w:p>
    <w:p w:rsidR="00586D7E" w:rsidRDefault="00C8721B" w:rsidP="00586D7E">
      <w:pPr>
        <w:ind w:firstLine="45"/>
      </w:pPr>
      <w:r>
        <w:t>Web</w:t>
      </w:r>
      <w:r w:rsidR="00373B5B">
        <w:t xml:space="preserve"> Servers</w:t>
      </w:r>
      <w:r w:rsidR="00373B5B">
        <w:tab/>
      </w:r>
      <w:r w:rsidR="00373B5B">
        <w:tab/>
        <w:t>:</w:t>
      </w:r>
      <w:r w:rsidR="00BE6AA3">
        <w:t xml:space="preserve"> </w:t>
      </w:r>
      <w:r w:rsidR="00FE2719">
        <w:t>Tomcat, HTTPD</w:t>
      </w:r>
    </w:p>
    <w:p w:rsidR="00586D7E" w:rsidRDefault="00BC5E7A" w:rsidP="00586D7E">
      <w:pPr>
        <w:ind w:firstLine="45"/>
      </w:pPr>
      <w:r w:rsidRPr="00BC5E7A">
        <w:rPr>
          <w:rFonts w:cs="Times New Roman"/>
        </w:rPr>
        <w:t>Cloud services</w:t>
      </w:r>
      <w:r>
        <w:t xml:space="preserve">           </w:t>
      </w:r>
      <w:r w:rsidR="00FD3997">
        <w:t>:  AWS</w:t>
      </w:r>
      <w:r w:rsidR="00514398">
        <w:t>, Gcp</w:t>
      </w:r>
      <w:r w:rsidR="009308ED">
        <w:t>.</w:t>
      </w:r>
    </w:p>
    <w:p w:rsidR="00586D7E" w:rsidRDefault="00586D7E" w:rsidP="00586D7E">
      <w:r>
        <w:t xml:space="preserve"> </w:t>
      </w:r>
      <w:r w:rsidR="00FD3997">
        <w:t xml:space="preserve">Containerization </w:t>
      </w:r>
      <w:r w:rsidR="000A6C08">
        <w:t>T</w:t>
      </w:r>
      <w:r>
        <w:t>ool:</w:t>
      </w:r>
      <w:r w:rsidR="00FD3997">
        <w:t xml:space="preserve"> Docker</w:t>
      </w:r>
    </w:p>
    <w:p w:rsidR="00FD3997" w:rsidRDefault="000A6C08" w:rsidP="00586D7E">
      <w:r>
        <w:t xml:space="preserve"> CM Tool                    </w:t>
      </w:r>
      <w:r w:rsidR="00FD3997">
        <w:t>: Ansible</w:t>
      </w:r>
    </w:p>
    <w:p w:rsidR="00A23044" w:rsidRDefault="000A6C08" w:rsidP="00A23044">
      <w:r>
        <w:t xml:space="preserve"> </w:t>
      </w:r>
      <w:r w:rsidR="00A23044">
        <w:t>C</w:t>
      </w:r>
      <w:r>
        <w:t>ode Analysis Tools</w:t>
      </w:r>
      <w:r>
        <w:tab/>
        <w:t>:</w:t>
      </w:r>
      <w:r w:rsidR="00A23044">
        <w:t xml:space="preserve"> SonarQube</w:t>
      </w:r>
    </w:p>
    <w:p w:rsidR="00CA3A0E" w:rsidRDefault="000A6C08" w:rsidP="00BD6007">
      <w:pPr>
        <w:suppressAutoHyphens w:val="0"/>
        <w:autoSpaceDE w:val="0"/>
        <w:autoSpaceDN w:val="0"/>
        <w:adjustRightInd w:val="0"/>
        <w:spacing w:line="360" w:lineRule="auto"/>
      </w:pPr>
      <w:r>
        <w:t xml:space="preserve"> </w:t>
      </w:r>
      <w:r w:rsidR="00CA3A0E">
        <w:t>Others</w:t>
      </w:r>
      <w:r w:rsidR="00CA3A0E">
        <w:tab/>
      </w:r>
      <w:r w:rsidR="00CA3A0E">
        <w:tab/>
      </w:r>
      <w:r w:rsidR="00CA3A0E">
        <w:tab/>
        <w:t xml:space="preserve">: </w:t>
      </w:r>
      <w:r w:rsidR="00BE6AA3">
        <w:t>SDLC Concepts</w:t>
      </w:r>
    </w:p>
    <w:p w:rsidR="003627C5" w:rsidRDefault="003627C5" w:rsidP="00BD6007">
      <w:pPr>
        <w:suppressAutoHyphens w:val="0"/>
        <w:autoSpaceDE w:val="0"/>
        <w:autoSpaceDN w:val="0"/>
        <w:adjustRightInd w:val="0"/>
        <w:spacing w:line="360" w:lineRule="auto"/>
      </w:pPr>
    </w:p>
    <w:p w:rsidR="005E1E43" w:rsidRPr="00715445" w:rsidRDefault="00715445" w:rsidP="008149AC">
      <w:pPr>
        <w:spacing w:after="60" w:line="276" w:lineRule="auto"/>
        <w:ind w:right="360"/>
        <w:jc w:val="both"/>
        <w:rPr>
          <w:b/>
          <w:color w:val="244061" w:themeColor="accent1" w:themeShade="80"/>
        </w:rPr>
      </w:pPr>
      <w:r w:rsidRPr="00715445">
        <w:rPr>
          <w:b/>
          <w:color w:val="244061" w:themeColor="accent1" w:themeShade="80"/>
          <w:u w:val="single"/>
        </w:rPr>
        <w:t>QUALIFICATION:</w:t>
      </w:r>
      <w:r w:rsidRPr="00715445">
        <w:rPr>
          <w:b/>
          <w:color w:val="244061" w:themeColor="accent1" w:themeShade="80"/>
        </w:rPr>
        <w:t xml:space="preserve"> </w:t>
      </w:r>
    </w:p>
    <w:p w:rsidR="008341F4" w:rsidRPr="00055FBF" w:rsidRDefault="00752749" w:rsidP="00715445">
      <w:pPr>
        <w:spacing w:after="60" w:line="276" w:lineRule="auto"/>
        <w:ind w:right="360"/>
        <w:jc w:val="both"/>
        <w:rPr>
          <w:color w:val="000000"/>
          <w:kern w:val="16"/>
        </w:rPr>
      </w:pPr>
      <w:r>
        <w:rPr>
          <w:color w:val="000000"/>
          <w:kern w:val="16"/>
          <w:sz w:val="22"/>
          <w:szCs w:val="22"/>
        </w:rPr>
        <w:t xml:space="preserve">           </w:t>
      </w:r>
      <w:r w:rsidR="00514398" w:rsidRPr="00055FBF">
        <w:rPr>
          <w:color w:val="000000"/>
          <w:kern w:val="16"/>
        </w:rPr>
        <w:t>(</w:t>
      </w:r>
      <w:r w:rsidR="008149AC" w:rsidRPr="00055FBF">
        <w:rPr>
          <w:color w:val="000000"/>
          <w:kern w:val="16"/>
        </w:rPr>
        <w:t>Master of Computer Application</w:t>
      </w:r>
      <w:r w:rsidRPr="00055FBF">
        <w:rPr>
          <w:color w:val="000000"/>
          <w:kern w:val="16"/>
        </w:rPr>
        <w:t>s</w:t>
      </w:r>
      <w:r w:rsidR="00514398" w:rsidRPr="00055FBF">
        <w:rPr>
          <w:color w:val="000000"/>
          <w:kern w:val="16"/>
        </w:rPr>
        <w:t>)</w:t>
      </w:r>
      <w:r w:rsidR="008149AC" w:rsidRPr="00055FBF">
        <w:rPr>
          <w:color w:val="000000"/>
          <w:kern w:val="16"/>
        </w:rPr>
        <w:t xml:space="preserve"> from Osmania University.</w:t>
      </w:r>
    </w:p>
    <w:p w:rsidR="009F54A0" w:rsidRDefault="009F54A0" w:rsidP="001A113F">
      <w:pPr>
        <w:tabs>
          <w:tab w:val="left" w:pos="360"/>
        </w:tabs>
        <w:rPr>
          <w:lang w:val="en-GB"/>
        </w:rPr>
      </w:pPr>
    </w:p>
    <w:p w:rsidR="000C4590" w:rsidRDefault="008F5759" w:rsidP="001A113F">
      <w:pPr>
        <w:tabs>
          <w:tab w:val="left" w:pos="360"/>
        </w:tabs>
        <w:rPr>
          <w:b/>
          <w:bCs/>
          <w:color w:val="244061" w:themeColor="accent1" w:themeShade="80"/>
          <w:u w:val="single"/>
        </w:rPr>
      </w:pPr>
      <w:r>
        <w:rPr>
          <w:b/>
          <w:bCs/>
          <w:color w:val="244061" w:themeColor="accent1" w:themeShade="80"/>
          <w:u w:val="single"/>
        </w:rPr>
        <w:t>EXPERIENCE</w:t>
      </w:r>
      <w:r w:rsidR="000C4590" w:rsidRPr="008F7C44">
        <w:rPr>
          <w:b/>
          <w:bCs/>
          <w:color w:val="244061" w:themeColor="accent1" w:themeShade="80"/>
          <w:u w:val="single"/>
        </w:rPr>
        <w:t>:</w:t>
      </w:r>
    </w:p>
    <w:p w:rsidR="00E03299" w:rsidRPr="008F7C44" w:rsidRDefault="00E03299" w:rsidP="001A113F">
      <w:pPr>
        <w:tabs>
          <w:tab w:val="left" w:pos="360"/>
        </w:tabs>
        <w:rPr>
          <w:b/>
          <w:bCs/>
          <w:color w:val="244061" w:themeColor="accent1" w:themeShade="8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8"/>
      </w:tblGrid>
      <w:tr w:rsidR="003C6E00" w:rsidTr="003C6E00">
        <w:tc>
          <w:tcPr>
            <w:tcW w:w="5227" w:type="dxa"/>
          </w:tcPr>
          <w:p w:rsidR="003C6E00" w:rsidRPr="003C6E00" w:rsidRDefault="003C6E00" w:rsidP="003C6E00">
            <w:pPr>
              <w:jc w:val="center"/>
              <w:rPr>
                <w:b/>
              </w:rPr>
            </w:pPr>
            <w:r w:rsidRPr="003C6E00">
              <w:rPr>
                <w:b/>
              </w:rPr>
              <w:t>Organization</w:t>
            </w:r>
          </w:p>
        </w:tc>
        <w:tc>
          <w:tcPr>
            <w:tcW w:w="5228" w:type="dxa"/>
          </w:tcPr>
          <w:p w:rsidR="003C6E00" w:rsidRPr="003C6E00" w:rsidRDefault="003C6E00" w:rsidP="003C6E00">
            <w:pPr>
              <w:jc w:val="center"/>
              <w:rPr>
                <w:b/>
              </w:rPr>
            </w:pPr>
            <w:r w:rsidRPr="003C6E00">
              <w:rPr>
                <w:b/>
              </w:rPr>
              <w:t>Duration</w:t>
            </w:r>
          </w:p>
        </w:tc>
      </w:tr>
      <w:tr w:rsidR="003C6E00" w:rsidTr="003C6E00">
        <w:tc>
          <w:tcPr>
            <w:tcW w:w="5227" w:type="dxa"/>
          </w:tcPr>
          <w:p w:rsidR="003C6E00" w:rsidRPr="003C6E00" w:rsidRDefault="003C6E00" w:rsidP="000C4590">
            <w:r w:rsidRPr="003C6E00">
              <w:t>L&amp;T Infotech</w:t>
            </w:r>
          </w:p>
        </w:tc>
        <w:tc>
          <w:tcPr>
            <w:tcW w:w="5228" w:type="dxa"/>
          </w:tcPr>
          <w:p w:rsidR="003C6E00" w:rsidRPr="003C6E00" w:rsidRDefault="003C6E00" w:rsidP="000C4590">
            <w:r>
              <w:t>2016- Till</w:t>
            </w:r>
            <w:r w:rsidRPr="003C6E00">
              <w:t xml:space="preserve"> Date</w:t>
            </w:r>
          </w:p>
        </w:tc>
      </w:tr>
      <w:tr w:rsidR="003C6E00" w:rsidTr="003C6E00">
        <w:tc>
          <w:tcPr>
            <w:tcW w:w="5227" w:type="dxa"/>
          </w:tcPr>
          <w:p w:rsidR="003C6E00" w:rsidRPr="003C6E00" w:rsidRDefault="003C6E00" w:rsidP="000C4590">
            <w:r w:rsidRPr="003C6E00">
              <w:t>Rimini Street India Operations Pvt. Ltd</w:t>
            </w:r>
          </w:p>
        </w:tc>
        <w:tc>
          <w:tcPr>
            <w:tcW w:w="5228" w:type="dxa"/>
          </w:tcPr>
          <w:p w:rsidR="003C6E00" w:rsidRPr="003C6E00" w:rsidRDefault="003C6E00" w:rsidP="000C4590">
            <w:r w:rsidRPr="003C6E00">
              <w:t>2013-2016</w:t>
            </w:r>
          </w:p>
        </w:tc>
      </w:tr>
    </w:tbl>
    <w:p w:rsidR="000C4590" w:rsidRPr="004E0A73" w:rsidRDefault="000C4590" w:rsidP="000C4590">
      <w:pPr>
        <w:rPr>
          <w:sz w:val="26"/>
          <w:szCs w:val="26"/>
        </w:rPr>
      </w:pPr>
    </w:p>
    <w:p w:rsidR="004E0A73" w:rsidRDefault="004E0A73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CD1B56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  <w:r>
        <w:rPr>
          <w:b/>
          <w:bCs/>
          <w:color w:val="244061" w:themeColor="accent1" w:themeShade="80"/>
          <w:u w:val="single"/>
        </w:rPr>
        <w:t>PROJECTS HANDLED</w:t>
      </w:r>
      <w:r w:rsidR="00471EDE" w:rsidRPr="008F7C44">
        <w:rPr>
          <w:b/>
          <w:bCs/>
          <w:color w:val="244061" w:themeColor="accent1" w:themeShade="80"/>
          <w:u w:val="single"/>
        </w:rPr>
        <w:t>:</w:t>
      </w:r>
    </w:p>
    <w:p w:rsidR="00DB53F3" w:rsidRDefault="00DB53F3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DB53F3" w:rsidRPr="00513D6A" w:rsidRDefault="00DB53F3" w:rsidP="00DB53F3">
      <w:pPr>
        <w:tabs>
          <w:tab w:val="left" w:pos="330"/>
        </w:tabs>
        <w:jc w:val="center"/>
        <w:rPr>
          <w:rFonts w:cs="Times New Roman"/>
          <w:b/>
          <w:bCs/>
          <w:color w:val="000000" w:themeColor="text1"/>
          <w:u w:val="single"/>
        </w:rPr>
      </w:pPr>
      <w:r w:rsidRPr="00513D6A">
        <w:rPr>
          <w:rFonts w:cs="Times New Roman"/>
          <w:b/>
          <w:bCs/>
          <w:color w:val="000000" w:themeColor="text1"/>
          <w:u w:val="single"/>
        </w:rPr>
        <w:t xml:space="preserve">PROJECT2: </w:t>
      </w:r>
      <w:r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 xml:space="preserve">L&amp;T </w:t>
      </w:r>
      <w:r w:rsidR="008D0C8A"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>I</w:t>
      </w:r>
      <w:r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>nfotech</w:t>
      </w:r>
    </w:p>
    <w:p w:rsidR="004E0A73" w:rsidRDefault="004E0A73" w:rsidP="005A6CEE"/>
    <w:p w:rsidR="000C3B8E" w:rsidRPr="00F3325C" w:rsidRDefault="000C3B8E" w:rsidP="005A6CEE">
      <w:pPr>
        <w:rPr>
          <w:rFonts w:cs="Times New Roman"/>
        </w:rPr>
      </w:pPr>
      <w:r w:rsidRPr="00F3325C">
        <w:rPr>
          <w:rFonts w:cs="Times New Roman"/>
          <w:b/>
        </w:rPr>
        <w:t>Project</w:t>
      </w:r>
      <w:r w:rsidR="00751548" w:rsidRPr="00F3325C">
        <w:rPr>
          <w:rFonts w:cs="Times New Roman"/>
          <w:b/>
        </w:rPr>
        <w:t xml:space="preserve"> N</w:t>
      </w:r>
      <w:r w:rsidRPr="00F3325C">
        <w:rPr>
          <w:rFonts w:cs="Times New Roman"/>
          <w:b/>
        </w:rPr>
        <w:t>ame</w:t>
      </w:r>
      <w:r w:rsidRPr="00F3325C">
        <w:rPr>
          <w:rFonts w:cs="Times New Roman"/>
        </w:rPr>
        <w:t xml:space="preserve">            </w:t>
      </w:r>
      <w:r w:rsidR="003652AD" w:rsidRPr="00F3325C">
        <w:rPr>
          <w:rFonts w:cs="Times New Roman"/>
        </w:rPr>
        <w:t xml:space="preserve">  </w:t>
      </w:r>
      <w:r w:rsidR="00B72854" w:rsidRPr="00F3325C">
        <w:rPr>
          <w:rFonts w:cs="Times New Roman"/>
        </w:rPr>
        <w:tab/>
      </w:r>
      <w:r w:rsidRPr="00F3325C">
        <w:rPr>
          <w:rFonts w:cs="Times New Roman"/>
          <w:b/>
        </w:rPr>
        <w:t xml:space="preserve">: </w:t>
      </w:r>
      <w:r w:rsidR="004A2333" w:rsidRPr="00F3325C">
        <w:rPr>
          <w:rFonts w:cs="Times New Roman"/>
          <w:b/>
        </w:rPr>
        <w:t xml:space="preserve"> </w:t>
      </w:r>
      <w:r w:rsidR="004A2333" w:rsidRPr="00F3325C">
        <w:rPr>
          <w:rFonts w:cs="Times New Roman"/>
          <w:spacing w:val="3"/>
          <w:shd w:val="clear" w:color="auto" w:fill="FFFFFF"/>
        </w:rPr>
        <w:t>e-governance</w:t>
      </w:r>
      <w:r w:rsidRPr="00F3325C">
        <w:rPr>
          <w:rFonts w:cs="Times New Roman"/>
          <w:b/>
        </w:rPr>
        <w:t xml:space="preserve"> </w:t>
      </w:r>
      <w:r w:rsidRPr="00F3325C">
        <w:rPr>
          <w:rFonts w:cs="Times New Roman"/>
        </w:rPr>
        <w:br/>
      </w:r>
      <w:r w:rsidR="00B97A84" w:rsidRPr="00F3325C">
        <w:rPr>
          <w:rFonts w:cs="Times New Roman"/>
          <w:b/>
        </w:rPr>
        <w:t>Environment</w:t>
      </w:r>
      <w:r w:rsidR="00B97A84" w:rsidRPr="00F3325C">
        <w:rPr>
          <w:rFonts w:cs="Times New Roman"/>
        </w:rPr>
        <w:tab/>
      </w:r>
      <w:r w:rsidR="00B97A84" w:rsidRPr="00F3325C">
        <w:rPr>
          <w:rFonts w:cs="Times New Roman"/>
        </w:rPr>
        <w:tab/>
      </w:r>
      <w:r w:rsidR="00B72854" w:rsidRPr="00F3325C">
        <w:rPr>
          <w:rFonts w:cs="Times New Roman"/>
        </w:rPr>
        <w:tab/>
      </w:r>
      <w:r w:rsidR="00B97A84" w:rsidRPr="00F3325C">
        <w:rPr>
          <w:rFonts w:cs="Times New Roman"/>
        </w:rPr>
        <w:t>:  Java</w:t>
      </w:r>
    </w:p>
    <w:p w:rsidR="000C3B8E" w:rsidRPr="00F3325C" w:rsidRDefault="000C3B8E" w:rsidP="00E96FC8">
      <w:pPr>
        <w:rPr>
          <w:rFonts w:cs="Times New Roman"/>
        </w:rPr>
      </w:pPr>
      <w:r w:rsidRPr="00F3325C">
        <w:rPr>
          <w:rFonts w:cs="Times New Roman"/>
          <w:b/>
        </w:rPr>
        <w:t>Servers</w:t>
      </w:r>
      <w:r w:rsidRPr="00F3325C">
        <w:rPr>
          <w:rFonts w:cs="Times New Roman"/>
          <w:b/>
        </w:rPr>
        <w:tab/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 xml:space="preserve">:  </w:t>
      </w:r>
      <w:r w:rsidR="002605FD" w:rsidRPr="00F3325C">
        <w:rPr>
          <w:rFonts w:cs="Times New Roman"/>
        </w:rPr>
        <w:t>Tomcat, HTTPD</w:t>
      </w:r>
    </w:p>
    <w:p w:rsidR="000C3B8E" w:rsidRPr="00F3325C" w:rsidRDefault="000C3B8E" w:rsidP="00E96FC8">
      <w:pPr>
        <w:rPr>
          <w:rFonts w:cs="Times New Roman"/>
        </w:rPr>
      </w:pPr>
      <w:r w:rsidRPr="00F3325C">
        <w:rPr>
          <w:rFonts w:cs="Times New Roman"/>
          <w:b/>
        </w:rPr>
        <w:t>Ve</w:t>
      </w:r>
      <w:r w:rsidR="00B97A84" w:rsidRPr="00F3325C">
        <w:rPr>
          <w:rFonts w:cs="Times New Roman"/>
          <w:b/>
        </w:rPr>
        <w:t>rsion Control Tools</w:t>
      </w:r>
      <w:r w:rsidR="003652AD" w:rsidRPr="00F3325C">
        <w:rPr>
          <w:rFonts w:cs="Times New Roman"/>
        </w:rPr>
        <w:t xml:space="preserve">  </w:t>
      </w:r>
      <w:r w:rsidR="00B97A84" w:rsidRPr="00F3325C">
        <w:rPr>
          <w:rFonts w:cs="Times New Roman"/>
        </w:rPr>
        <w:tab/>
        <w:t>:  GIT</w:t>
      </w:r>
    </w:p>
    <w:p w:rsidR="00B36B95" w:rsidRPr="00F3325C" w:rsidRDefault="00B36B95" w:rsidP="00E96FC8">
      <w:pPr>
        <w:rPr>
          <w:rFonts w:cs="Times New Roman"/>
        </w:rPr>
      </w:pPr>
      <w:r w:rsidRPr="00F3325C">
        <w:rPr>
          <w:rFonts w:cs="Times New Roman"/>
          <w:b/>
        </w:rPr>
        <w:t>Build Tool</w:t>
      </w:r>
      <w:r w:rsidRPr="00F3325C">
        <w:rPr>
          <w:rFonts w:cs="Times New Roman"/>
          <w:b/>
        </w:rPr>
        <w:tab/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="003652AD" w:rsidRPr="00F3325C">
        <w:rPr>
          <w:rFonts w:cs="Times New Roman"/>
        </w:rPr>
        <w:t>:  Maven</w:t>
      </w:r>
    </w:p>
    <w:p w:rsidR="000C3B8E" w:rsidRDefault="00B97A84" w:rsidP="00E96FC8">
      <w:pPr>
        <w:rPr>
          <w:rFonts w:cs="Times New Roman"/>
        </w:rPr>
      </w:pPr>
      <w:r w:rsidRPr="00F3325C">
        <w:rPr>
          <w:rFonts w:cs="Times New Roman"/>
          <w:b/>
        </w:rPr>
        <w:t>CI Tools</w:t>
      </w:r>
      <w:r w:rsidRPr="00F3325C">
        <w:rPr>
          <w:rFonts w:cs="Times New Roman"/>
        </w:rPr>
        <w:tab/>
        <w:t xml:space="preserve">    </w:t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>:  JENKINS</w:t>
      </w:r>
    </w:p>
    <w:p w:rsidR="003571A4" w:rsidRPr="003571A4" w:rsidRDefault="003571A4" w:rsidP="00E96FC8">
      <w:pPr>
        <w:rPr>
          <w:rFonts w:cs="Times New Roman"/>
          <w:b/>
        </w:rPr>
      </w:pPr>
      <w:r w:rsidRPr="003571A4">
        <w:rPr>
          <w:rFonts w:cs="Times New Roman"/>
          <w:b/>
        </w:rPr>
        <w:t>Continuous Code Quality</w:t>
      </w:r>
      <w:r w:rsidRPr="003571A4">
        <w:rPr>
          <w:rFonts w:cs="Times New Roman"/>
          <w:b/>
        </w:rPr>
        <w:tab/>
        <w:t xml:space="preserve">:  </w:t>
      </w:r>
      <w:r w:rsidRPr="003571A4">
        <w:rPr>
          <w:rFonts w:cs="Times New Roman"/>
        </w:rPr>
        <w:t>SonarQube</w:t>
      </w:r>
    </w:p>
    <w:p w:rsidR="00586D7E" w:rsidRPr="00F3325C" w:rsidRDefault="00B97A84" w:rsidP="00E96FC8">
      <w:pPr>
        <w:rPr>
          <w:rFonts w:cs="Times New Roman"/>
        </w:rPr>
      </w:pPr>
      <w:r w:rsidRPr="00F3325C">
        <w:rPr>
          <w:rFonts w:cs="Times New Roman"/>
          <w:b/>
        </w:rPr>
        <w:t>Scripting</w:t>
      </w:r>
      <w:r w:rsidRPr="00F3325C">
        <w:rPr>
          <w:rFonts w:cs="Times New Roman"/>
        </w:rPr>
        <w:tab/>
        <w:t xml:space="preserve">    </w:t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>:  Shell Script</w:t>
      </w:r>
    </w:p>
    <w:p w:rsidR="00870A52" w:rsidRPr="00F3325C" w:rsidRDefault="00870A52" w:rsidP="00B74624">
      <w:pPr>
        <w:rPr>
          <w:rFonts w:cs="Times New Roman"/>
          <w:bCs/>
        </w:rPr>
      </w:pPr>
      <w:r w:rsidRPr="00F3325C">
        <w:rPr>
          <w:rFonts w:cs="Times New Roman"/>
          <w:b/>
          <w:bCs/>
        </w:rPr>
        <w:t>Role</w:t>
      </w:r>
      <w:r w:rsidR="00752749" w:rsidRPr="00F3325C">
        <w:rPr>
          <w:rFonts w:cs="Times New Roman"/>
          <w:b/>
          <w:bCs/>
        </w:rPr>
        <w:t xml:space="preserve">                                        </w:t>
      </w:r>
      <w:r w:rsidRPr="00F3325C">
        <w:rPr>
          <w:rFonts w:cs="Times New Roman"/>
          <w:b/>
          <w:bCs/>
        </w:rPr>
        <w:t>:</w:t>
      </w:r>
      <w:r w:rsidRPr="00F3325C">
        <w:rPr>
          <w:rFonts w:cs="Times New Roman"/>
          <w:bCs/>
        </w:rPr>
        <w:t xml:space="preserve"> DevOps Engineer</w:t>
      </w:r>
    </w:p>
    <w:p w:rsidR="00B74624" w:rsidRPr="00F3325C" w:rsidRDefault="00B74624" w:rsidP="00B74624">
      <w:pPr>
        <w:rPr>
          <w:rFonts w:cs="Times New Roman"/>
          <w:b/>
        </w:rPr>
      </w:pPr>
    </w:p>
    <w:p w:rsidR="00233142" w:rsidRPr="00F3325C" w:rsidRDefault="00586D7E" w:rsidP="00B74624">
      <w:pPr>
        <w:rPr>
          <w:rFonts w:cs="Times New Roman"/>
          <w:color w:val="000000"/>
        </w:rPr>
      </w:pPr>
      <w:r w:rsidRPr="00F3325C">
        <w:rPr>
          <w:rFonts w:cs="Times New Roman"/>
          <w:b/>
          <w:bCs/>
        </w:rPr>
        <w:t>Duration</w:t>
      </w:r>
      <w:r w:rsidR="00233142" w:rsidRPr="00F3325C">
        <w:rPr>
          <w:rFonts w:cs="Times New Roman"/>
          <w:b/>
          <w:bCs/>
        </w:rPr>
        <w:t>:</w:t>
      </w:r>
      <w:r w:rsidR="00233142" w:rsidRPr="00F3325C">
        <w:rPr>
          <w:rFonts w:cs="Times New Roman"/>
          <w:bCs/>
        </w:rPr>
        <w:t xml:space="preserve"> </w:t>
      </w:r>
      <w:r w:rsidR="00233142" w:rsidRPr="00F3325C">
        <w:rPr>
          <w:rFonts w:eastAsia="Times New Roman" w:cs="Times New Roman"/>
          <w:color w:val="000000"/>
          <w:kern w:val="16"/>
          <w:lang w:eastAsia="en-US"/>
        </w:rPr>
        <w:t>April 2016 to</w:t>
      </w:r>
      <w:r w:rsidR="00233142" w:rsidRPr="00F3325C">
        <w:rPr>
          <w:rFonts w:cs="Times New Roman"/>
          <w:color w:val="000000"/>
        </w:rPr>
        <w:t xml:space="preserve"> Till Date.</w:t>
      </w:r>
    </w:p>
    <w:p w:rsidR="00233142" w:rsidRPr="00752749" w:rsidRDefault="00233142" w:rsidP="00B74624">
      <w:pPr>
        <w:rPr>
          <w:b/>
          <w:sz w:val="22"/>
          <w:szCs w:val="22"/>
        </w:rPr>
      </w:pPr>
    </w:p>
    <w:p w:rsidR="00124D2B" w:rsidRPr="003652AD" w:rsidRDefault="00124D2B" w:rsidP="00124D2B">
      <w:pPr>
        <w:pStyle w:val="BodyText"/>
        <w:jc w:val="both"/>
        <w:rPr>
          <w:rFonts w:ascii="Verdana" w:hAnsi="Verdana"/>
          <w:b/>
          <w:sz w:val="20"/>
          <w:szCs w:val="20"/>
        </w:rPr>
      </w:pPr>
      <w:r w:rsidRPr="003652AD">
        <w:rPr>
          <w:rFonts w:ascii="Verdana" w:hAnsi="Verdana"/>
          <w:b/>
          <w:sz w:val="20"/>
          <w:szCs w:val="20"/>
        </w:rPr>
        <w:t>Description:</w:t>
      </w:r>
    </w:p>
    <w:p w:rsidR="00870A52" w:rsidRPr="00233142" w:rsidRDefault="00870A52" w:rsidP="00870A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spacing w:val="3"/>
        </w:rPr>
      </w:pPr>
      <w:r>
        <w:rPr>
          <w:rFonts w:ascii="Arial" w:hAnsi="Arial" w:cs="Arial"/>
          <w:color w:val="454545"/>
          <w:spacing w:val="3"/>
          <w:sz w:val="20"/>
          <w:szCs w:val="20"/>
          <w:shd w:val="clear" w:color="auto" w:fill="FFFFFF"/>
        </w:rPr>
        <w:t> </w:t>
      </w:r>
      <w:r w:rsid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>e</w:t>
      </w:r>
      <w:r w:rsidR="008D0C8A"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>-governance</w:t>
      </w:r>
      <w:r w:rsid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 xml:space="preserve"> </w:t>
      </w:r>
      <w:r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>implementation project from the All India Council for Technical Education </w:t>
      </w:r>
      <w:r w:rsidRPr="008D0C8A">
        <w:rPr>
          <w:rFonts w:ascii="Verdana" w:hAnsi="Verdana"/>
          <w:bCs/>
          <w:spacing w:val="3"/>
          <w:sz w:val="20"/>
          <w:szCs w:val="20"/>
          <w:bdr w:val="none" w:sz="0" w:space="0" w:color="auto" w:frame="1"/>
          <w:shd w:val="clear" w:color="auto" w:fill="FFFFFF"/>
        </w:rPr>
        <w:t>(AICTE)</w:t>
      </w:r>
      <w:r w:rsidRP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>,</w:t>
      </w:r>
      <w:r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 xml:space="preserve"> an institution affiliated to the Union Ministry of HRD, Government of India.</w:t>
      </w:r>
      <w:r w:rsidRPr="00233142">
        <w:rPr>
          <w:rFonts w:ascii="Verdana" w:hAnsi="Verdana" w:cs="Arial"/>
          <w:spacing w:val="3"/>
          <w:sz w:val="20"/>
          <w:szCs w:val="20"/>
          <w:bdr w:val="none" w:sz="0" w:space="0" w:color="auto" w:frame="1"/>
        </w:rPr>
        <w:t xml:space="preserve"> It is also enabling AICTE stakeholders to gain visibility into the governance process and report status through periodic updates; to enhance productivity and standardization by automating various approval and accreditation processes and work flows across bureaus and regional offices; and to enable accurate MIS as well as ad hoc reporting and effective decision making by creating a comprehensive database of colleges, trustees, staff, faculties and students.</w:t>
      </w:r>
    </w:p>
    <w:p w:rsidR="008341F4" w:rsidRPr="000C3B8E" w:rsidRDefault="008341F4" w:rsidP="000C3B8E">
      <w:pPr>
        <w:pStyle w:val="ListParagraph"/>
        <w:rPr>
          <w:color w:val="244061" w:themeColor="accent1" w:themeShade="80"/>
        </w:rPr>
      </w:pPr>
    </w:p>
    <w:p w:rsidR="007E719D" w:rsidRDefault="00B04454" w:rsidP="007E719D">
      <w:pPr>
        <w:tabs>
          <w:tab w:val="left" w:pos="3690"/>
        </w:tabs>
        <w:rPr>
          <w:b/>
        </w:rPr>
      </w:pPr>
      <w:r>
        <w:rPr>
          <w:b/>
        </w:rPr>
        <w:t>Roles and Responsibilities</w:t>
      </w:r>
      <w:r w:rsidR="00C36DCA" w:rsidRPr="00B04454">
        <w:rPr>
          <w:b/>
        </w:rPr>
        <w:t>:</w:t>
      </w:r>
      <w:r w:rsidR="007E719D">
        <w:rPr>
          <w:b/>
        </w:rPr>
        <w:tab/>
      </w:r>
    </w:p>
    <w:p w:rsidR="00B74624" w:rsidRPr="00B04454" w:rsidRDefault="00B74624" w:rsidP="007E719D">
      <w:pPr>
        <w:tabs>
          <w:tab w:val="left" w:pos="3690"/>
        </w:tabs>
        <w:rPr>
          <w:b/>
        </w:rPr>
      </w:pPr>
    </w:p>
    <w:p w:rsidR="007E719D" w:rsidRPr="003652AD" w:rsidRDefault="007E719D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We follow </w:t>
      </w:r>
      <w:r w:rsidR="009544D6" w:rsidRPr="003652AD">
        <w:rPr>
          <w:rFonts w:ascii="Verdana" w:hAnsi="Verdana" w:cs="Tahoma"/>
          <w:sz w:val="20"/>
          <w:szCs w:val="20"/>
        </w:rPr>
        <w:t>agile</w:t>
      </w:r>
      <w:r w:rsidRPr="003652AD">
        <w:rPr>
          <w:rFonts w:ascii="Verdana" w:hAnsi="Verdana" w:cs="Tahoma"/>
          <w:sz w:val="20"/>
          <w:szCs w:val="20"/>
        </w:rPr>
        <w:t xml:space="preserve"> methodology and have daily scrum calls to update our daily status.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lastRenderedPageBreak/>
        <w:t>Responsible for design and implementation of polices, branching methodologies.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Managing the source code control system.</w:t>
      </w:r>
    </w:p>
    <w:p w:rsidR="00C36DCA" w:rsidRPr="003652AD" w:rsidRDefault="00C36DCA" w:rsidP="00D25D18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branches and tags and maintaining source code in administration level.</w:t>
      </w:r>
    </w:p>
    <w:p w:rsidR="006C1536" w:rsidRPr="003652AD" w:rsidRDefault="006C1536" w:rsidP="006C15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Proposed and implemented new work-flow and automation for better and faster code deployments with less manual changes requirement for every deployment using puppet.</w:t>
      </w:r>
    </w:p>
    <w:p w:rsidR="006C1536" w:rsidRPr="003652AD" w:rsidRDefault="006C1536" w:rsidP="006C15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Setting up puppet server and client configurations and installed puppet modules to make use of their classes in puppet manifest file.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Communicate releases related activities to all the teams and take their feedback to improve the process.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Performing with project teams to identify apt build schedule and initiate packaging and build process.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Working with Engineering, Operations, Quality Assurance and Project Management to define and execute projects that implement build, release and deployment.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Developing an automated, continuous, build process that reviews the source code, identifies build errors and notifies appropriate parties to expedite/facilitate synchronization to the latest build.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Correct build errors working with development engineers.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Performing with others for analysis, evaluations along with design options and </w:t>
      </w:r>
      <w:r w:rsidR="0090408C" w:rsidRPr="003652AD">
        <w:rPr>
          <w:rFonts w:ascii="Verdana" w:hAnsi="Verdana" w:cs="Tahoma"/>
          <w:sz w:val="20"/>
          <w:szCs w:val="20"/>
        </w:rPr>
        <w:t>executes</w:t>
      </w:r>
      <w:r w:rsidRPr="003652AD">
        <w:rPr>
          <w:rFonts w:ascii="Verdana" w:hAnsi="Verdana" w:cs="Tahoma"/>
          <w:sz w:val="20"/>
          <w:szCs w:val="20"/>
        </w:rPr>
        <w:t xml:space="preserve"> process improvements.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Respond constantly and aggressively to automated test and build issues.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Int</w:t>
      </w:r>
      <w:r w:rsidR="008341F4" w:rsidRPr="003652AD">
        <w:rPr>
          <w:rFonts w:ascii="Verdana" w:hAnsi="Verdana" w:cs="Tahoma"/>
          <w:sz w:val="20"/>
          <w:szCs w:val="20"/>
        </w:rPr>
        <w:t>eract release engineering and QA</w:t>
      </w:r>
      <w:r w:rsidRPr="003652AD">
        <w:rPr>
          <w:rFonts w:ascii="Verdana" w:hAnsi="Verdana" w:cs="Tahoma"/>
          <w:sz w:val="20"/>
          <w:szCs w:val="20"/>
        </w:rPr>
        <w:t xml:space="preserve"> to debug and also resolve identified issues.</w:t>
      </w:r>
    </w:p>
    <w:p w:rsidR="00236D43" w:rsidRDefault="00236D43"/>
    <w:p w:rsidR="00DB53F3" w:rsidRPr="00DB53F3" w:rsidRDefault="00DB53F3" w:rsidP="00DB53F3">
      <w:pPr>
        <w:jc w:val="center"/>
      </w:pPr>
      <w:r w:rsidRPr="00DB53F3">
        <w:rPr>
          <w:rFonts w:cs="Times New Roman"/>
          <w:b/>
          <w:color w:val="000000"/>
          <w:u w:val="single"/>
        </w:rPr>
        <w:t>PROJECT1: R</w:t>
      </w:r>
      <w:r>
        <w:rPr>
          <w:rFonts w:cs="Times New Roman"/>
          <w:b/>
          <w:color w:val="000000"/>
          <w:u w:val="single"/>
        </w:rPr>
        <w:t>imini Street India Operations Pvt.</w:t>
      </w:r>
      <w:r w:rsidRPr="00DB53F3">
        <w:rPr>
          <w:rFonts w:cs="Times New Roman"/>
          <w:b/>
          <w:color w:val="000000"/>
          <w:u w:val="single"/>
        </w:rPr>
        <w:t>Ltd</w:t>
      </w:r>
    </w:p>
    <w:p w:rsidR="004E0A73" w:rsidRDefault="004E0A73" w:rsidP="000C3B8E"/>
    <w:p w:rsidR="000C3B8E" w:rsidRPr="002A560C" w:rsidRDefault="000C3B8E" w:rsidP="000C3B8E">
      <w:r w:rsidRPr="002A560C">
        <w:rPr>
          <w:b/>
        </w:rPr>
        <w:t>Project</w:t>
      </w:r>
      <w:r w:rsidR="00751548" w:rsidRPr="002A560C">
        <w:rPr>
          <w:b/>
        </w:rPr>
        <w:t xml:space="preserve"> N</w:t>
      </w:r>
      <w:r w:rsidRPr="002A560C">
        <w:rPr>
          <w:b/>
        </w:rPr>
        <w:t>ame</w:t>
      </w:r>
      <w:r w:rsidRPr="002A560C">
        <w:t xml:space="preserve">                       </w:t>
      </w:r>
      <w:r w:rsidR="00B35DE7" w:rsidRPr="002A560C">
        <w:t xml:space="preserve"> </w:t>
      </w:r>
      <w:r w:rsidRPr="002A560C">
        <w:t>:</w:t>
      </w:r>
      <w:r w:rsidRPr="002A560C">
        <w:rPr>
          <w:rFonts w:ascii="Palatino" w:hAnsi="Palatino" w:cs="Palatino"/>
        </w:rPr>
        <w:t xml:space="preserve"> </w:t>
      </w:r>
      <w:r w:rsidR="00F71A8F" w:rsidRPr="002A560C">
        <w:rPr>
          <w:rFonts w:ascii="Palatino" w:hAnsi="Palatino" w:cs="Palatino"/>
        </w:rPr>
        <w:t xml:space="preserve"> </w:t>
      </w:r>
      <w:r w:rsidR="00A07289" w:rsidRPr="002A560C">
        <w:rPr>
          <w:rFonts w:eastAsia="Helv" w:cs="Times New Roman"/>
          <w:bCs/>
          <w:color w:val="000000"/>
        </w:rPr>
        <w:t>Toronto-Dominion Bank (TD) Group</w:t>
      </w:r>
    </w:p>
    <w:p w:rsidR="000C3B8E" w:rsidRPr="002A560C" w:rsidRDefault="007624B9" w:rsidP="000C3B8E">
      <w:r w:rsidRPr="002A560C">
        <w:rPr>
          <w:b/>
        </w:rPr>
        <w:t>Environment</w:t>
      </w:r>
      <w:r w:rsidRPr="002A560C">
        <w:tab/>
      </w:r>
      <w:r w:rsidRPr="002A560C">
        <w:tab/>
      </w:r>
      <w:r w:rsidRPr="002A560C">
        <w:tab/>
        <w:t>:  Java</w:t>
      </w:r>
    </w:p>
    <w:p w:rsidR="000C3B8E" w:rsidRPr="002A560C" w:rsidRDefault="000C3B8E" w:rsidP="000C3B8E">
      <w:r w:rsidRPr="002A560C">
        <w:rPr>
          <w:b/>
        </w:rPr>
        <w:t>Server</w:t>
      </w:r>
      <w:r w:rsidRPr="002A560C">
        <w:tab/>
      </w:r>
      <w:r w:rsidRPr="002A560C">
        <w:tab/>
      </w:r>
      <w:r w:rsidRPr="002A560C">
        <w:tab/>
      </w:r>
      <w:r w:rsidRPr="002A560C">
        <w:tab/>
        <w:t>:  Tomcat</w:t>
      </w:r>
    </w:p>
    <w:p w:rsidR="000C3B8E" w:rsidRPr="002A560C" w:rsidRDefault="000C3B8E" w:rsidP="000C3B8E">
      <w:r w:rsidRPr="002A560C">
        <w:rPr>
          <w:b/>
        </w:rPr>
        <w:t>Versi</w:t>
      </w:r>
      <w:r w:rsidR="00B97A84" w:rsidRPr="002A560C">
        <w:rPr>
          <w:b/>
        </w:rPr>
        <w:t>oning Control Tools</w:t>
      </w:r>
      <w:r w:rsidR="00B97A84" w:rsidRPr="002A560C">
        <w:tab/>
        <w:t>:  SVN</w:t>
      </w:r>
    </w:p>
    <w:p w:rsidR="00B36B95" w:rsidRPr="002A560C" w:rsidRDefault="00B36B95" w:rsidP="000C3B8E">
      <w:r w:rsidRPr="002A560C">
        <w:rPr>
          <w:b/>
        </w:rPr>
        <w:t>Build Tool</w:t>
      </w:r>
      <w:r w:rsidRPr="002A560C">
        <w:tab/>
      </w:r>
      <w:r w:rsidRPr="002A560C">
        <w:tab/>
      </w:r>
      <w:r w:rsidRPr="002A560C">
        <w:tab/>
        <w:t>:  ANT</w:t>
      </w:r>
    </w:p>
    <w:p w:rsidR="00586D7E" w:rsidRPr="002A560C" w:rsidRDefault="00B97A84" w:rsidP="000C3B8E">
      <w:r w:rsidRPr="002A560C">
        <w:rPr>
          <w:b/>
        </w:rPr>
        <w:t>CI Tool</w:t>
      </w:r>
      <w:r w:rsidRPr="002A560C">
        <w:tab/>
        <w:t xml:space="preserve">    </w:t>
      </w:r>
      <w:r w:rsidRPr="002A560C">
        <w:tab/>
      </w:r>
      <w:r w:rsidRPr="002A560C">
        <w:tab/>
        <w:t>:  JENKINS</w:t>
      </w:r>
    </w:p>
    <w:p w:rsidR="00A07289" w:rsidRPr="002A560C" w:rsidRDefault="00A07289" w:rsidP="00A07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color w:val="000000"/>
        </w:rPr>
      </w:pPr>
      <w:r w:rsidRPr="002A560C">
        <w:rPr>
          <w:rFonts w:cs="Times New Roman"/>
          <w:b/>
          <w:bCs/>
        </w:rPr>
        <w:t>Role</w:t>
      </w:r>
      <w:r w:rsidR="00752749" w:rsidRPr="002A560C">
        <w:rPr>
          <w:rFonts w:cs="Times New Roman"/>
          <w:b/>
          <w:bCs/>
        </w:rPr>
        <w:t xml:space="preserve">         </w:t>
      </w:r>
      <w:r w:rsidR="008A41E6" w:rsidRPr="002A560C">
        <w:rPr>
          <w:rFonts w:cs="Times New Roman"/>
          <w:b/>
          <w:bCs/>
        </w:rPr>
        <w:t xml:space="preserve">                               </w:t>
      </w:r>
      <w:r w:rsidRPr="002A560C">
        <w:rPr>
          <w:rFonts w:cs="Times New Roman"/>
          <w:b/>
          <w:bCs/>
        </w:rPr>
        <w:t>:</w:t>
      </w:r>
      <w:r w:rsidRPr="002A560C">
        <w:rPr>
          <w:rFonts w:cs="Times New Roman"/>
          <w:bCs/>
        </w:rPr>
        <w:t xml:space="preserve"> </w:t>
      </w:r>
      <w:r w:rsidRPr="002A560C">
        <w:rPr>
          <w:rFonts w:cs="Times New Roman"/>
          <w:color w:val="000000"/>
        </w:rPr>
        <w:t>Build and Release Engineer</w:t>
      </w:r>
    </w:p>
    <w:p w:rsidR="00233142" w:rsidRPr="002A560C" w:rsidRDefault="00233142" w:rsidP="00A07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color w:val="000000"/>
        </w:rPr>
      </w:pPr>
    </w:p>
    <w:p w:rsidR="00233142" w:rsidRPr="002A560C" w:rsidRDefault="00233142" w:rsidP="00233142">
      <w:pPr>
        <w:rPr>
          <w:rFonts w:cs="Times New Roman"/>
          <w:color w:val="000000"/>
        </w:rPr>
      </w:pPr>
      <w:r w:rsidRPr="002A560C">
        <w:rPr>
          <w:rFonts w:cs="Times New Roman"/>
          <w:b/>
          <w:bCs/>
        </w:rPr>
        <w:t>Duration:</w:t>
      </w:r>
      <w:r w:rsidRPr="002A560C">
        <w:rPr>
          <w:rFonts w:cs="Times New Roman"/>
          <w:bCs/>
        </w:rPr>
        <w:t xml:space="preserve"> </w:t>
      </w:r>
      <w:r w:rsidRPr="002A560C">
        <w:rPr>
          <w:rFonts w:eastAsia="Times New Roman"/>
          <w:color w:val="000000"/>
          <w:kern w:val="16"/>
          <w:lang w:eastAsia="en-US"/>
        </w:rPr>
        <w:t>Nov 2013 to March 2016.</w:t>
      </w:r>
    </w:p>
    <w:p w:rsidR="00A07289" w:rsidRDefault="00A07289" w:rsidP="000C3B8E"/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eastAsia="Helv" w:cs="Times New Roman"/>
          <w:bCs/>
          <w:color w:val="000000"/>
          <w:sz w:val="22"/>
          <w:szCs w:val="22"/>
        </w:rPr>
      </w:pPr>
      <w:r w:rsidRPr="00B47083">
        <w:rPr>
          <w:rFonts w:eastAsia="Helv" w:cs="Times New Roman"/>
          <w:b/>
          <w:bCs/>
          <w:color w:val="000000"/>
          <w:sz w:val="20"/>
          <w:szCs w:val="20"/>
        </w:rPr>
        <w:t>Handling Applications:</w:t>
      </w:r>
      <w:r w:rsidRPr="00B47083">
        <w:rPr>
          <w:rFonts w:eastAsia="Helv" w:cs="Times New Roman"/>
          <w:bCs/>
          <w:color w:val="000000"/>
          <w:sz w:val="20"/>
          <w:szCs w:val="20"/>
        </w:rPr>
        <w:t xml:space="preserve"> </w:t>
      </w:r>
      <w:r w:rsidRPr="00752749">
        <w:rPr>
          <w:rFonts w:eastAsia="Helv" w:cs="Times New Roman"/>
          <w:bCs/>
          <w:color w:val="000000"/>
          <w:sz w:val="22"/>
          <w:szCs w:val="22"/>
        </w:rPr>
        <w:t>FINACLE,internet banking, Bill Pay, Online recharge, Account opening by partnerships, NUUP, CARVE, BC-portal, bill pay,Finacle-gateway,Credit card services,TDA, mobile banking, OTP,mobile recharge, service first, SMS Gateway, collection systems, credit-risk calculator(CCUBE).</w:t>
      </w:r>
    </w:p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b/>
          <w:bCs/>
          <w:sz w:val="22"/>
          <w:szCs w:val="22"/>
          <w:u w:val="single"/>
        </w:rPr>
      </w:pPr>
    </w:p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b/>
          <w:bCs/>
          <w:color w:val="000000"/>
          <w:sz w:val="22"/>
          <w:szCs w:val="22"/>
          <w:u w:val="single"/>
        </w:rPr>
      </w:pPr>
      <w:r w:rsidRPr="00752749">
        <w:rPr>
          <w:rFonts w:cs="Times New Roman"/>
          <w:b/>
          <w:bCs/>
          <w:sz w:val="22"/>
          <w:szCs w:val="22"/>
          <w:u w:val="single"/>
        </w:rPr>
        <w:t>Synopsis</w:t>
      </w:r>
      <w:r w:rsidRPr="00752749">
        <w:rPr>
          <w:rFonts w:cs="Times New Roman"/>
          <w:b/>
          <w:bCs/>
          <w:sz w:val="22"/>
          <w:szCs w:val="22"/>
        </w:rPr>
        <w:t>:</w:t>
      </w:r>
      <w:r w:rsidRPr="00752749">
        <w:rPr>
          <w:rFonts w:cs="Times New Roman"/>
          <w:b/>
          <w:sz w:val="22"/>
          <w:szCs w:val="22"/>
        </w:rPr>
        <w:t xml:space="preserve">  </w:t>
      </w:r>
      <w:r w:rsidRPr="00752749">
        <w:rPr>
          <w:rFonts w:cs="Times New Roman"/>
          <w:color w:val="000000"/>
          <w:sz w:val="22"/>
          <w:szCs w:val="22"/>
        </w:rPr>
        <w:t>The Toronto-Dominion Bank is a Canadian multinational banking and financial services corporation headquartered in Toronto. Here we have multiple banking applications for build and Deploy. Presently I am supporting both core and non-core banking applications for release management process.</w:t>
      </w:r>
    </w:p>
    <w:p w:rsidR="00236D43" w:rsidRPr="00752749" w:rsidRDefault="00236D43">
      <w:pPr>
        <w:rPr>
          <w:sz w:val="22"/>
          <w:szCs w:val="22"/>
        </w:rPr>
      </w:pPr>
    </w:p>
    <w:p w:rsidR="00C36DCA" w:rsidRDefault="00241083" w:rsidP="00241083">
      <w:pPr>
        <w:rPr>
          <w:b/>
        </w:rPr>
      </w:pPr>
      <w:r>
        <w:rPr>
          <w:b/>
        </w:rPr>
        <w:t>Roles and</w:t>
      </w:r>
      <w:r w:rsidR="00C36DCA" w:rsidRPr="00241083">
        <w:rPr>
          <w:b/>
        </w:rPr>
        <w:t xml:space="preserve"> R</w:t>
      </w:r>
      <w:r>
        <w:rPr>
          <w:b/>
        </w:rPr>
        <w:t>esponsibilities</w:t>
      </w:r>
      <w:r w:rsidR="00C36DCA" w:rsidRPr="00241083">
        <w:rPr>
          <w:b/>
        </w:rPr>
        <w:t>:</w:t>
      </w:r>
    </w:p>
    <w:p w:rsidR="00B74624" w:rsidRPr="00241083" w:rsidRDefault="00B74624" w:rsidP="00241083">
      <w:pPr>
        <w:rPr>
          <w:b/>
        </w:rPr>
      </w:pPr>
    </w:p>
    <w:p w:rsidR="00275E7E" w:rsidRPr="003652AD" w:rsidRDefault="00275E7E" w:rsidP="00275E7E">
      <w:pPr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branches and tags and maintaining source code in administration level.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the repositories and import the code into module levels.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Creation of tags and branches.</w:t>
      </w:r>
    </w:p>
    <w:p w:rsidR="00034F0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Maintain the access privileges to developers at repository level and branch level.</w:t>
      </w:r>
    </w:p>
    <w:p w:rsidR="00034F0D" w:rsidRPr="003652AD" w:rsidRDefault="005A6CEE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Performing pre build activities &amp; p</w:t>
      </w:r>
      <w:r w:rsidR="00034F0D" w:rsidRPr="003652AD">
        <w:rPr>
          <w:rFonts w:ascii="Verdana" w:hAnsi="Verdana" w:cs="Tahoma"/>
          <w:sz w:val="20"/>
          <w:szCs w:val="20"/>
        </w:rPr>
        <w:t xml:space="preserve">ost </w:t>
      </w:r>
      <w:r w:rsidRPr="003652AD">
        <w:rPr>
          <w:rFonts w:ascii="Verdana" w:hAnsi="Verdana" w:cs="Tahoma"/>
          <w:sz w:val="20"/>
          <w:szCs w:val="20"/>
        </w:rPr>
        <w:t>b</w:t>
      </w:r>
      <w:r w:rsidR="00034F0D" w:rsidRPr="003652AD">
        <w:rPr>
          <w:rFonts w:ascii="Verdana" w:hAnsi="Verdana" w:cs="Tahoma"/>
          <w:sz w:val="20"/>
          <w:szCs w:val="20"/>
        </w:rPr>
        <w:t>uild activities by coordinating with development teams.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Enable the required plug-in in Jenkins. 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Doing the force builds, Schedule the builds.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Writing shell scripts to automate the deployments in various environments.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Following SCRUM (SDLC) model.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Worked on defect tracking tool (JIRA).</w:t>
      </w:r>
    </w:p>
    <w:p w:rsidR="00CB4B34" w:rsidRDefault="00CB4B34"/>
    <w:p w:rsidR="00471EDE" w:rsidRDefault="00721A47" w:rsidP="00A24755">
      <w:r>
        <w:tab/>
      </w:r>
      <w:r>
        <w:tab/>
        <w:t xml:space="preserve"> </w:t>
      </w:r>
      <w:r>
        <w:tab/>
        <w:t xml:space="preserve">  </w:t>
      </w:r>
    </w:p>
    <w:p w:rsidR="00471EDE" w:rsidRDefault="00471EDE"/>
    <w:sectPr w:rsidR="00471EDE" w:rsidSect="00807110">
      <w:pgSz w:w="11906" w:h="16838"/>
      <w:pgMar w:top="735" w:right="812" w:bottom="518" w:left="85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70C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BB9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69E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>
    <w:nsid w:val="0A2015B4"/>
    <w:multiLevelType w:val="hybridMultilevel"/>
    <w:tmpl w:val="7DAC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28363DD"/>
    <w:multiLevelType w:val="hybridMultilevel"/>
    <w:tmpl w:val="A5C04D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459492E"/>
    <w:multiLevelType w:val="hybridMultilevel"/>
    <w:tmpl w:val="433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D14BF8"/>
    <w:multiLevelType w:val="hybridMultilevel"/>
    <w:tmpl w:val="A058E3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C62CEA"/>
    <w:multiLevelType w:val="hybridMultilevel"/>
    <w:tmpl w:val="7C46F23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639773E9"/>
    <w:multiLevelType w:val="hybridMultilevel"/>
    <w:tmpl w:val="09963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05E3C"/>
    <w:multiLevelType w:val="hybridMultilevel"/>
    <w:tmpl w:val="08E823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6A5928"/>
    <w:multiLevelType w:val="hybridMultilevel"/>
    <w:tmpl w:val="8BCC8692"/>
    <w:lvl w:ilvl="0" w:tplc="4488708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9">
      <w:start w:val="1"/>
      <w:numFmt w:val="bullet"/>
      <w:lvlText w:val="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3"/>
        </w:tabs>
        <w:ind w:left="39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3"/>
        </w:tabs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3"/>
        </w:tabs>
        <w:ind w:left="60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3"/>
        </w:tabs>
        <w:ind w:left="6783" w:hanging="360"/>
      </w:pPr>
      <w:rPr>
        <w:rFonts w:ascii="Wingdings" w:hAnsi="Wingdings" w:hint="default"/>
      </w:rPr>
    </w:lvl>
  </w:abstractNum>
  <w:abstractNum w:abstractNumId="23">
    <w:nsid w:val="7CC560D8"/>
    <w:multiLevelType w:val="hybridMultilevel"/>
    <w:tmpl w:val="F250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2"/>
  </w:num>
  <w:num w:numId="17">
    <w:abstractNumId w:val="19"/>
  </w:num>
  <w:num w:numId="18">
    <w:abstractNumId w:val="20"/>
  </w:num>
  <w:num w:numId="19">
    <w:abstractNumId w:val="23"/>
  </w:num>
  <w:num w:numId="20">
    <w:abstractNumId w:val="17"/>
  </w:num>
  <w:num w:numId="21">
    <w:abstractNumId w:val="18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F3E67"/>
    <w:rsid w:val="000033BC"/>
    <w:rsid w:val="000073B9"/>
    <w:rsid w:val="00010EA2"/>
    <w:rsid w:val="000319B8"/>
    <w:rsid w:val="00031C8F"/>
    <w:rsid w:val="00034F0D"/>
    <w:rsid w:val="000408B9"/>
    <w:rsid w:val="00055FBF"/>
    <w:rsid w:val="000654F8"/>
    <w:rsid w:val="00077460"/>
    <w:rsid w:val="000A5EFA"/>
    <w:rsid w:val="000A6C08"/>
    <w:rsid w:val="000A7EA2"/>
    <w:rsid w:val="000B214E"/>
    <w:rsid w:val="000B488A"/>
    <w:rsid w:val="000C0DC9"/>
    <w:rsid w:val="000C3699"/>
    <w:rsid w:val="000C3B8E"/>
    <w:rsid w:val="000C4590"/>
    <w:rsid w:val="000C45F7"/>
    <w:rsid w:val="000D7FEA"/>
    <w:rsid w:val="000E2388"/>
    <w:rsid w:val="000F631F"/>
    <w:rsid w:val="0012113E"/>
    <w:rsid w:val="0012282A"/>
    <w:rsid w:val="00124D2B"/>
    <w:rsid w:val="00141756"/>
    <w:rsid w:val="00142191"/>
    <w:rsid w:val="001477CF"/>
    <w:rsid w:val="00150C97"/>
    <w:rsid w:val="001555D8"/>
    <w:rsid w:val="001617AC"/>
    <w:rsid w:val="00161904"/>
    <w:rsid w:val="00187D97"/>
    <w:rsid w:val="00191924"/>
    <w:rsid w:val="00193B0B"/>
    <w:rsid w:val="001A0D7A"/>
    <w:rsid w:val="001A113F"/>
    <w:rsid w:val="001A12D9"/>
    <w:rsid w:val="001A438C"/>
    <w:rsid w:val="001C0ED8"/>
    <w:rsid w:val="001E6DB2"/>
    <w:rsid w:val="00200653"/>
    <w:rsid w:val="00207EE9"/>
    <w:rsid w:val="00212E98"/>
    <w:rsid w:val="00216D7C"/>
    <w:rsid w:val="002200E7"/>
    <w:rsid w:val="00220DBB"/>
    <w:rsid w:val="00222B2E"/>
    <w:rsid w:val="00223EAE"/>
    <w:rsid w:val="002273EE"/>
    <w:rsid w:val="00233142"/>
    <w:rsid w:val="00234F98"/>
    <w:rsid w:val="00235A0C"/>
    <w:rsid w:val="00236D43"/>
    <w:rsid w:val="00241083"/>
    <w:rsid w:val="002414C2"/>
    <w:rsid w:val="0025466A"/>
    <w:rsid w:val="00256AF4"/>
    <w:rsid w:val="002605FD"/>
    <w:rsid w:val="002612C1"/>
    <w:rsid w:val="00264A3D"/>
    <w:rsid w:val="002746F1"/>
    <w:rsid w:val="00275E7E"/>
    <w:rsid w:val="00277815"/>
    <w:rsid w:val="00294A9E"/>
    <w:rsid w:val="002A560C"/>
    <w:rsid w:val="002A6BB7"/>
    <w:rsid w:val="002B3351"/>
    <w:rsid w:val="002B5D21"/>
    <w:rsid w:val="002C0CA8"/>
    <w:rsid w:val="002C6132"/>
    <w:rsid w:val="002E11A0"/>
    <w:rsid w:val="002F12A0"/>
    <w:rsid w:val="00301905"/>
    <w:rsid w:val="00314EE4"/>
    <w:rsid w:val="00316718"/>
    <w:rsid w:val="00322D69"/>
    <w:rsid w:val="00326F3F"/>
    <w:rsid w:val="0033390B"/>
    <w:rsid w:val="003341E5"/>
    <w:rsid w:val="003571A4"/>
    <w:rsid w:val="003627C5"/>
    <w:rsid w:val="003652AD"/>
    <w:rsid w:val="0036595B"/>
    <w:rsid w:val="00373B5B"/>
    <w:rsid w:val="003741B1"/>
    <w:rsid w:val="00376617"/>
    <w:rsid w:val="00376F1C"/>
    <w:rsid w:val="00377FA0"/>
    <w:rsid w:val="00384991"/>
    <w:rsid w:val="00390314"/>
    <w:rsid w:val="003916E4"/>
    <w:rsid w:val="003A7EC0"/>
    <w:rsid w:val="003A7ECD"/>
    <w:rsid w:val="003C33FB"/>
    <w:rsid w:val="003C6E00"/>
    <w:rsid w:val="003C724F"/>
    <w:rsid w:val="003D4986"/>
    <w:rsid w:val="003D507A"/>
    <w:rsid w:val="003E1736"/>
    <w:rsid w:val="003E3EE7"/>
    <w:rsid w:val="003E6A4B"/>
    <w:rsid w:val="003F2D3E"/>
    <w:rsid w:val="00401328"/>
    <w:rsid w:val="00423966"/>
    <w:rsid w:val="004262CC"/>
    <w:rsid w:val="00434547"/>
    <w:rsid w:val="00437B10"/>
    <w:rsid w:val="00445B82"/>
    <w:rsid w:val="0044653B"/>
    <w:rsid w:val="004529D2"/>
    <w:rsid w:val="00463A27"/>
    <w:rsid w:val="00464B70"/>
    <w:rsid w:val="00471EDE"/>
    <w:rsid w:val="00472D89"/>
    <w:rsid w:val="00480E00"/>
    <w:rsid w:val="0049364E"/>
    <w:rsid w:val="00495238"/>
    <w:rsid w:val="004A00EB"/>
    <w:rsid w:val="004A2333"/>
    <w:rsid w:val="004C1E50"/>
    <w:rsid w:val="004C3D66"/>
    <w:rsid w:val="004E0A73"/>
    <w:rsid w:val="004F3528"/>
    <w:rsid w:val="004F466F"/>
    <w:rsid w:val="0050114C"/>
    <w:rsid w:val="00513D6A"/>
    <w:rsid w:val="00514398"/>
    <w:rsid w:val="00532CC4"/>
    <w:rsid w:val="00533E0B"/>
    <w:rsid w:val="00542364"/>
    <w:rsid w:val="00555E34"/>
    <w:rsid w:val="0056009E"/>
    <w:rsid w:val="005614E7"/>
    <w:rsid w:val="00582C0A"/>
    <w:rsid w:val="00586D7E"/>
    <w:rsid w:val="00590C7A"/>
    <w:rsid w:val="00597CBC"/>
    <w:rsid w:val="005A1499"/>
    <w:rsid w:val="005A6CEE"/>
    <w:rsid w:val="005B1AE9"/>
    <w:rsid w:val="005C18F2"/>
    <w:rsid w:val="005E1E43"/>
    <w:rsid w:val="005F0ACC"/>
    <w:rsid w:val="005F3E67"/>
    <w:rsid w:val="006007DC"/>
    <w:rsid w:val="00627A9B"/>
    <w:rsid w:val="00627AC8"/>
    <w:rsid w:val="00637099"/>
    <w:rsid w:val="0064250E"/>
    <w:rsid w:val="0064735A"/>
    <w:rsid w:val="006521FE"/>
    <w:rsid w:val="0065434A"/>
    <w:rsid w:val="00660E81"/>
    <w:rsid w:val="00661EBF"/>
    <w:rsid w:val="0068161D"/>
    <w:rsid w:val="0068508F"/>
    <w:rsid w:val="006B02EC"/>
    <w:rsid w:val="006B69A8"/>
    <w:rsid w:val="006B7C96"/>
    <w:rsid w:val="006C1156"/>
    <w:rsid w:val="006C1536"/>
    <w:rsid w:val="006C4DE3"/>
    <w:rsid w:val="006C769B"/>
    <w:rsid w:val="006D0686"/>
    <w:rsid w:val="006D2B60"/>
    <w:rsid w:val="006D517D"/>
    <w:rsid w:val="006E1B46"/>
    <w:rsid w:val="006F5997"/>
    <w:rsid w:val="006F79DC"/>
    <w:rsid w:val="00706B70"/>
    <w:rsid w:val="00715445"/>
    <w:rsid w:val="007175E9"/>
    <w:rsid w:val="007216A2"/>
    <w:rsid w:val="00721A47"/>
    <w:rsid w:val="0073091E"/>
    <w:rsid w:val="0073447C"/>
    <w:rsid w:val="00740A34"/>
    <w:rsid w:val="007440A3"/>
    <w:rsid w:val="007464C4"/>
    <w:rsid w:val="00751548"/>
    <w:rsid w:val="00752749"/>
    <w:rsid w:val="007532A9"/>
    <w:rsid w:val="0075766A"/>
    <w:rsid w:val="007624B9"/>
    <w:rsid w:val="00772BAC"/>
    <w:rsid w:val="00775775"/>
    <w:rsid w:val="00782B7A"/>
    <w:rsid w:val="007925DF"/>
    <w:rsid w:val="007928F8"/>
    <w:rsid w:val="007A593E"/>
    <w:rsid w:val="007A79D8"/>
    <w:rsid w:val="007B28A4"/>
    <w:rsid w:val="007B5779"/>
    <w:rsid w:val="007C044F"/>
    <w:rsid w:val="007C313E"/>
    <w:rsid w:val="007C731E"/>
    <w:rsid w:val="007D38C5"/>
    <w:rsid w:val="007D71AE"/>
    <w:rsid w:val="007E2CC8"/>
    <w:rsid w:val="007E719D"/>
    <w:rsid w:val="007F056C"/>
    <w:rsid w:val="007F54F9"/>
    <w:rsid w:val="007F64B7"/>
    <w:rsid w:val="00807110"/>
    <w:rsid w:val="00812529"/>
    <w:rsid w:val="008149AC"/>
    <w:rsid w:val="008220BC"/>
    <w:rsid w:val="008305B8"/>
    <w:rsid w:val="008341F4"/>
    <w:rsid w:val="0084298A"/>
    <w:rsid w:val="00845EB3"/>
    <w:rsid w:val="00852B4B"/>
    <w:rsid w:val="008674D1"/>
    <w:rsid w:val="00870A52"/>
    <w:rsid w:val="008722B9"/>
    <w:rsid w:val="00874791"/>
    <w:rsid w:val="00880459"/>
    <w:rsid w:val="00886B80"/>
    <w:rsid w:val="00890AB2"/>
    <w:rsid w:val="0089211B"/>
    <w:rsid w:val="008A10D0"/>
    <w:rsid w:val="008A14E1"/>
    <w:rsid w:val="008A41E6"/>
    <w:rsid w:val="008B471B"/>
    <w:rsid w:val="008D0C8A"/>
    <w:rsid w:val="008E115C"/>
    <w:rsid w:val="008E2383"/>
    <w:rsid w:val="008F47FC"/>
    <w:rsid w:val="008F5138"/>
    <w:rsid w:val="008F5759"/>
    <w:rsid w:val="008F637D"/>
    <w:rsid w:val="008F7A25"/>
    <w:rsid w:val="008F7C44"/>
    <w:rsid w:val="00901E7C"/>
    <w:rsid w:val="00902099"/>
    <w:rsid w:val="0090408C"/>
    <w:rsid w:val="00906EEF"/>
    <w:rsid w:val="00906FF0"/>
    <w:rsid w:val="00910310"/>
    <w:rsid w:val="00913EDD"/>
    <w:rsid w:val="00916E0F"/>
    <w:rsid w:val="00923421"/>
    <w:rsid w:val="0092701B"/>
    <w:rsid w:val="00927B3D"/>
    <w:rsid w:val="009308ED"/>
    <w:rsid w:val="009331E9"/>
    <w:rsid w:val="00935EB8"/>
    <w:rsid w:val="009544D6"/>
    <w:rsid w:val="0097664F"/>
    <w:rsid w:val="0099790A"/>
    <w:rsid w:val="009A3C51"/>
    <w:rsid w:val="009A78F3"/>
    <w:rsid w:val="009B27B2"/>
    <w:rsid w:val="009B4772"/>
    <w:rsid w:val="009C5217"/>
    <w:rsid w:val="009C6BFB"/>
    <w:rsid w:val="009C6D70"/>
    <w:rsid w:val="009D395E"/>
    <w:rsid w:val="009E099F"/>
    <w:rsid w:val="009E62B9"/>
    <w:rsid w:val="009F19CC"/>
    <w:rsid w:val="009F54A0"/>
    <w:rsid w:val="009F7C9B"/>
    <w:rsid w:val="00A07289"/>
    <w:rsid w:val="00A12C67"/>
    <w:rsid w:val="00A23044"/>
    <w:rsid w:val="00A23F6C"/>
    <w:rsid w:val="00A24755"/>
    <w:rsid w:val="00A30F26"/>
    <w:rsid w:val="00A50491"/>
    <w:rsid w:val="00A65EA7"/>
    <w:rsid w:val="00A857E0"/>
    <w:rsid w:val="00A93781"/>
    <w:rsid w:val="00A93A75"/>
    <w:rsid w:val="00AA39B3"/>
    <w:rsid w:val="00AB3593"/>
    <w:rsid w:val="00AB3AAF"/>
    <w:rsid w:val="00AC3A84"/>
    <w:rsid w:val="00AC7BD4"/>
    <w:rsid w:val="00AD7160"/>
    <w:rsid w:val="00AE0B16"/>
    <w:rsid w:val="00AF3927"/>
    <w:rsid w:val="00AF6DA6"/>
    <w:rsid w:val="00B0329B"/>
    <w:rsid w:val="00B04454"/>
    <w:rsid w:val="00B06603"/>
    <w:rsid w:val="00B079C1"/>
    <w:rsid w:val="00B21A14"/>
    <w:rsid w:val="00B24DB9"/>
    <w:rsid w:val="00B27FEE"/>
    <w:rsid w:val="00B30500"/>
    <w:rsid w:val="00B30CC0"/>
    <w:rsid w:val="00B3178F"/>
    <w:rsid w:val="00B3419E"/>
    <w:rsid w:val="00B35DE7"/>
    <w:rsid w:val="00B36B95"/>
    <w:rsid w:val="00B42DC6"/>
    <w:rsid w:val="00B47DBD"/>
    <w:rsid w:val="00B52D5C"/>
    <w:rsid w:val="00B55BBC"/>
    <w:rsid w:val="00B72854"/>
    <w:rsid w:val="00B7423D"/>
    <w:rsid w:val="00B74624"/>
    <w:rsid w:val="00B835EF"/>
    <w:rsid w:val="00B859C2"/>
    <w:rsid w:val="00B85F01"/>
    <w:rsid w:val="00B86244"/>
    <w:rsid w:val="00B97A84"/>
    <w:rsid w:val="00BA48AC"/>
    <w:rsid w:val="00BA6EC7"/>
    <w:rsid w:val="00BA7CBC"/>
    <w:rsid w:val="00BC5E7A"/>
    <w:rsid w:val="00BD078E"/>
    <w:rsid w:val="00BD6007"/>
    <w:rsid w:val="00BE6AA3"/>
    <w:rsid w:val="00BF00BA"/>
    <w:rsid w:val="00C03256"/>
    <w:rsid w:val="00C10445"/>
    <w:rsid w:val="00C14136"/>
    <w:rsid w:val="00C155F5"/>
    <w:rsid w:val="00C15F6F"/>
    <w:rsid w:val="00C26570"/>
    <w:rsid w:val="00C36DCA"/>
    <w:rsid w:val="00C430B7"/>
    <w:rsid w:val="00C50AE3"/>
    <w:rsid w:val="00C63577"/>
    <w:rsid w:val="00C656F4"/>
    <w:rsid w:val="00C6706C"/>
    <w:rsid w:val="00C75408"/>
    <w:rsid w:val="00C75462"/>
    <w:rsid w:val="00C8092B"/>
    <w:rsid w:val="00C8721B"/>
    <w:rsid w:val="00C90E08"/>
    <w:rsid w:val="00CA3A0E"/>
    <w:rsid w:val="00CB2DAE"/>
    <w:rsid w:val="00CB4B34"/>
    <w:rsid w:val="00CB5B75"/>
    <w:rsid w:val="00CC4641"/>
    <w:rsid w:val="00CD1B56"/>
    <w:rsid w:val="00CD3779"/>
    <w:rsid w:val="00CD5B5C"/>
    <w:rsid w:val="00CE1166"/>
    <w:rsid w:val="00CE58EB"/>
    <w:rsid w:val="00CE6B2E"/>
    <w:rsid w:val="00D01166"/>
    <w:rsid w:val="00D04932"/>
    <w:rsid w:val="00D12E86"/>
    <w:rsid w:val="00D21B4C"/>
    <w:rsid w:val="00D251DF"/>
    <w:rsid w:val="00D25D18"/>
    <w:rsid w:val="00D4058F"/>
    <w:rsid w:val="00D410EE"/>
    <w:rsid w:val="00D41579"/>
    <w:rsid w:val="00D4164D"/>
    <w:rsid w:val="00D70C2D"/>
    <w:rsid w:val="00D76DA3"/>
    <w:rsid w:val="00D8216E"/>
    <w:rsid w:val="00D9127D"/>
    <w:rsid w:val="00D978DF"/>
    <w:rsid w:val="00DA0FB4"/>
    <w:rsid w:val="00DA641F"/>
    <w:rsid w:val="00DB083B"/>
    <w:rsid w:val="00DB3910"/>
    <w:rsid w:val="00DB3DE9"/>
    <w:rsid w:val="00DB53F3"/>
    <w:rsid w:val="00DB5BCD"/>
    <w:rsid w:val="00DC0201"/>
    <w:rsid w:val="00DC1605"/>
    <w:rsid w:val="00DC2294"/>
    <w:rsid w:val="00DC35E7"/>
    <w:rsid w:val="00DC5EE5"/>
    <w:rsid w:val="00DD42F5"/>
    <w:rsid w:val="00DD4E38"/>
    <w:rsid w:val="00DE5B6B"/>
    <w:rsid w:val="00DF0157"/>
    <w:rsid w:val="00DF1289"/>
    <w:rsid w:val="00DF562B"/>
    <w:rsid w:val="00E02A88"/>
    <w:rsid w:val="00E03299"/>
    <w:rsid w:val="00E038B6"/>
    <w:rsid w:val="00E21595"/>
    <w:rsid w:val="00E241B4"/>
    <w:rsid w:val="00E31956"/>
    <w:rsid w:val="00E41856"/>
    <w:rsid w:val="00E45879"/>
    <w:rsid w:val="00E5276A"/>
    <w:rsid w:val="00E53033"/>
    <w:rsid w:val="00E67351"/>
    <w:rsid w:val="00E70FDF"/>
    <w:rsid w:val="00E7106B"/>
    <w:rsid w:val="00E74123"/>
    <w:rsid w:val="00E927AF"/>
    <w:rsid w:val="00E93FDA"/>
    <w:rsid w:val="00E96FC8"/>
    <w:rsid w:val="00EB2B06"/>
    <w:rsid w:val="00EB5244"/>
    <w:rsid w:val="00EE0229"/>
    <w:rsid w:val="00EE3D88"/>
    <w:rsid w:val="00F05D75"/>
    <w:rsid w:val="00F06CDC"/>
    <w:rsid w:val="00F212BB"/>
    <w:rsid w:val="00F21829"/>
    <w:rsid w:val="00F3325C"/>
    <w:rsid w:val="00F33707"/>
    <w:rsid w:val="00F46A8C"/>
    <w:rsid w:val="00F50A92"/>
    <w:rsid w:val="00F61F41"/>
    <w:rsid w:val="00F6240E"/>
    <w:rsid w:val="00F71A8F"/>
    <w:rsid w:val="00F71B59"/>
    <w:rsid w:val="00F72F8D"/>
    <w:rsid w:val="00F8466B"/>
    <w:rsid w:val="00F850DA"/>
    <w:rsid w:val="00F85FD8"/>
    <w:rsid w:val="00F9284D"/>
    <w:rsid w:val="00FA1E55"/>
    <w:rsid w:val="00FA3EB7"/>
    <w:rsid w:val="00FC6300"/>
    <w:rsid w:val="00FD2778"/>
    <w:rsid w:val="00FD3997"/>
    <w:rsid w:val="00FD5C70"/>
    <w:rsid w:val="00FE02C0"/>
    <w:rsid w:val="00FE146C"/>
    <w:rsid w:val="00FE2719"/>
    <w:rsid w:val="00FE3B7F"/>
    <w:rsid w:val="00FF1118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1F"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paragraph" w:styleId="Heading3">
    <w:name w:val="heading 3"/>
    <w:basedOn w:val="Heading"/>
    <w:next w:val="BodyText"/>
    <w:qFormat/>
    <w:rsid w:val="00DA641F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641F"/>
    <w:rPr>
      <w:i/>
      <w:iCs/>
    </w:rPr>
  </w:style>
  <w:style w:type="character" w:styleId="Hyperlink">
    <w:name w:val="Hyperlink"/>
    <w:rsid w:val="00DA641F"/>
    <w:rPr>
      <w:color w:val="000080"/>
      <w:u w:val="single"/>
    </w:rPr>
  </w:style>
  <w:style w:type="character" w:customStyle="1" w:styleId="Bullets">
    <w:name w:val="Bullets"/>
    <w:rsid w:val="00DA641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A641F"/>
  </w:style>
  <w:style w:type="paragraph" w:customStyle="1" w:styleId="Heading">
    <w:name w:val="Heading"/>
    <w:basedOn w:val="Normal"/>
    <w:next w:val="BodyText"/>
    <w:rsid w:val="00DA641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DA641F"/>
    <w:pPr>
      <w:spacing w:after="120"/>
    </w:pPr>
  </w:style>
  <w:style w:type="paragraph" w:styleId="List">
    <w:name w:val="List"/>
    <w:basedOn w:val="BodyText"/>
    <w:rsid w:val="00DA641F"/>
  </w:style>
  <w:style w:type="paragraph" w:styleId="Caption">
    <w:name w:val="caption"/>
    <w:basedOn w:val="Normal"/>
    <w:qFormat/>
    <w:rsid w:val="00DA64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A641F"/>
    <w:pPr>
      <w:suppressLineNumbers/>
    </w:pPr>
  </w:style>
  <w:style w:type="paragraph" w:styleId="ListParagraph">
    <w:name w:val="List Paragraph"/>
    <w:basedOn w:val="Normal"/>
    <w:uiPriority w:val="34"/>
    <w:qFormat/>
    <w:rsid w:val="000C3B8E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870A5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table" w:styleId="TableGrid">
    <w:name w:val="Table Grid"/>
    <w:basedOn w:val="TableNormal"/>
    <w:uiPriority w:val="59"/>
    <w:rsid w:val="003C6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NARASHIMA</dc:creator>
  <cp:lastModifiedBy>Windows User</cp:lastModifiedBy>
  <cp:revision>195</cp:revision>
  <cp:lastPrinted>1900-12-31T18:30:00Z</cp:lastPrinted>
  <dcterms:created xsi:type="dcterms:W3CDTF">2015-09-10T13:08:00Z</dcterms:created>
  <dcterms:modified xsi:type="dcterms:W3CDTF">2019-09-02T05:45:00Z</dcterms:modified>
</cp:coreProperties>
</file>